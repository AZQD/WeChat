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B610B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kern w:val="0"/>
          <w:sz w:val="28"/>
          <w:szCs w:val="28"/>
        </w:rPr>
        <w:t>、问答相关页面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946A2C2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线上地址：</w:t>
      </w:r>
      <w:hyperlink r:id="rId6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http://wen.58.com/questionnaire/list/99999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5DEDC6C" w14:textId="77777777" w:rsidR="00AC0610" w:rsidRDefault="00AC061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1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）问答提问页、问答详情页，问答个人中心</w:t>
      </w:r>
    </w:p>
    <w:p w14:paraId="51BADCF2" w14:textId="77777777" w:rsidR="00C4215C" w:rsidRDefault="00C4215C" w:rsidP="00AC0610">
      <w:pPr>
        <w:widowControl/>
        <w:autoSpaceDE w:val="0"/>
        <w:autoSpaceDN w:val="0"/>
        <w:adjustRightInd w:val="0"/>
        <w:spacing w:line="320" w:lineRule="atLeast"/>
        <w:ind w:firstLine="4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项目地址：</w:t>
      </w:r>
      <w:hyperlink r:id="rId7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http://gitlab.58corp.com/weitech/wenda.git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8BB1539" w14:textId="24971095" w:rsidR="00C4215C" w:rsidRDefault="00AC061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2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）</w:t>
      </w:r>
      <w:r w:rsidR="00C4215C">
        <w:rPr>
          <w:rFonts w:ascii="Helvetica Neue" w:hAnsi="Helvetica Neue" w:cs="Helvetica Neue"/>
          <w:kern w:val="0"/>
          <w:sz w:val="28"/>
          <w:szCs w:val="28"/>
        </w:rPr>
        <w:t>问答列表页，回答列表页</w:t>
      </w:r>
      <w:r w:rsidR="009D0339">
        <w:rPr>
          <w:rFonts w:ascii="Helvetica Neue" w:hAnsi="Helvetica Neue" w:cs="Helvetica Neue" w:hint="eastAsia"/>
          <w:kern w:val="0"/>
          <w:sz w:val="28"/>
          <w:szCs w:val="28"/>
        </w:rPr>
        <w:t>，单个话题页</w:t>
      </w:r>
      <w:r w:rsidR="00C4215C">
        <w:rPr>
          <w:rFonts w:ascii="Helvetica Neue" w:hAnsi="Helvetica Neue" w:cs="Helvetica Neue"/>
          <w:kern w:val="0"/>
          <w:sz w:val="28"/>
          <w:szCs w:val="28"/>
        </w:rPr>
        <w:t>项目在老</w:t>
      </w:r>
      <w:r w:rsidR="00C4215C">
        <w:rPr>
          <w:rFonts w:ascii="Helvetica Neue" w:hAnsi="Helvetica Neue" w:cs="Helvetica Neue"/>
          <w:kern w:val="0"/>
          <w:sz w:val="28"/>
          <w:szCs w:val="28"/>
        </w:rPr>
        <w:t>svn</w:t>
      </w:r>
      <w:r w:rsidR="00C4215C">
        <w:rPr>
          <w:rFonts w:ascii="Helvetica Neue" w:hAnsi="Helvetica Neue" w:cs="Helvetica Neue"/>
          <w:kern w:val="0"/>
          <w:sz w:val="28"/>
          <w:szCs w:val="28"/>
        </w:rPr>
        <w:t>上</w:t>
      </w:r>
      <w:r w:rsidR="00C4215C"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C29CF00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       </w:t>
      </w:r>
      <w:r>
        <w:rPr>
          <w:rFonts w:ascii="Helvetica Neue" w:hAnsi="Helvetica Neue" w:cs="Helvetica Neue"/>
          <w:kern w:val="0"/>
          <w:sz w:val="28"/>
          <w:szCs w:val="28"/>
        </w:rPr>
        <w:t>线下</w:t>
      </w:r>
      <w:r>
        <w:rPr>
          <w:rFonts w:ascii="Helvetica Neue" w:hAnsi="Helvetica Neue" w:cs="Helvetica Neue"/>
          <w:kern w:val="0"/>
          <w:sz w:val="28"/>
          <w:szCs w:val="28"/>
        </w:rPr>
        <w:t>svn</w:t>
      </w:r>
      <w:r>
        <w:rPr>
          <w:rFonts w:ascii="Helvetica Neue" w:hAnsi="Helvetica Neue" w:cs="Helvetica Neue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svn://fcm.58corp.com/weixin </w:t>
      </w:r>
    </w:p>
    <w:p w14:paraId="3AF6FBAE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       </w:t>
      </w:r>
      <w:r>
        <w:rPr>
          <w:rFonts w:ascii="Helvetica Neue" w:hAnsi="Helvetica Neue" w:cs="Helvetica Neue"/>
          <w:kern w:val="0"/>
          <w:sz w:val="28"/>
          <w:szCs w:val="28"/>
        </w:rPr>
        <w:t>问答列表页具体路径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: trunk/js/pkg/qq/</w:t>
      </w:r>
      <w:r>
        <w:rPr>
          <w:rFonts w:ascii="Menlo Regular" w:hAnsi="Menlo Regular" w:cs="Menlo Regular"/>
          <w:color w:val="1A1A1A"/>
          <w:kern w:val="0"/>
        </w:rPr>
        <w:t>quest.list.main.js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30222365" w14:textId="5F6F37A5" w:rsidR="00C4215C" w:rsidRDefault="00C4215C" w:rsidP="009D0339">
      <w:pPr>
        <w:widowControl/>
        <w:autoSpaceDE w:val="0"/>
        <w:autoSpaceDN w:val="0"/>
        <w:adjustRightInd w:val="0"/>
        <w:spacing w:line="320" w:lineRule="atLeast"/>
        <w:ind w:firstLine="74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回答列表页具体路径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: trunk/js/pkg/qq/</w:t>
      </w:r>
      <w:r>
        <w:rPr>
          <w:rFonts w:ascii="Menlo Regular" w:hAnsi="Menlo Regular" w:cs="Menlo Regular"/>
          <w:color w:val="1A1A1A"/>
          <w:kern w:val="0"/>
        </w:rPr>
        <w:t>answer.list.main.js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263F307" w14:textId="1B891EB7" w:rsidR="009D0339" w:rsidRDefault="009D0339" w:rsidP="009D0339">
      <w:pPr>
        <w:widowControl/>
        <w:autoSpaceDE w:val="0"/>
        <w:autoSpaceDN w:val="0"/>
        <w:adjustRightInd w:val="0"/>
        <w:spacing w:line="320" w:lineRule="atLeast"/>
        <w:ind w:firstLine="740"/>
        <w:jc w:val="left"/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单个话题列表页路经：</w:t>
      </w:r>
      <w:r>
        <w:rPr>
          <w:rFonts w:ascii="Helvetica Neue" w:hAnsi="Helvetica Neue" w:cs="Helvetica Neue"/>
          <w:kern w:val="0"/>
          <w:sz w:val="28"/>
          <w:szCs w:val="28"/>
        </w:rPr>
        <w:t>trunk/js/pkg/qq/</w:t>
      </w:r>
      <w:r>
        <w:rPr>
          <w:rFonts w:ascii="Menlo Regular" w:hAnsi="Menlo Regular" w:cs="Menlo Regular" w:hint="eastAsia"/>
          <w:color w:val="1A1A1A"/>
          <w:kern w:val="0"/>
        </w:rPr>
        <w:t>topic</w:t>
      </w:r>
      <w:r>
        <w:rPr>
          <w:rFonts w:ascii="Menlo Regular" w:hAnsi="Menlo Regular" w:cs="Menlo Regular"/>
          <w:color w:val="1A1A1A"/>
          <w:kern w:val="0"/>
        </w:rPr>
        <w:t>.list.main.js</w:t>
      </w:r>
    </w:p>
    <w:p w14:paraId="28B4A3B9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       </w:t>
      </w:r>
      <w:r>
        <w:rPr>
          <w:rFonts w:ascii="Helvetica Neue" w:hAnsi="Helvetica Neue" w:cs="Helvetica Neue"/>
          <w:kern w:val="0"/>
          <w:sz w:val="28"/>
          <w:szCs w:val="28"/>
        </w:rPr>
        <w:t>线上</w:t>
      </w:r>
      <w:r>
        <w:rPr>
          <w:rFonts w:ascii="Helvetica Neue" w:hAnsi="Helvetica Neue" w:cs="Helvetica Neue"/>
          <w:kern w:val="0"/>
          <w:sz w:val="28"/>
          <w:szCs w:val="28"/>
        </w:rPr>
        <w:t>svn</w:t>
      </w:r>
      <w:r>
        <w:rPr>
          <w:rFonts w:ascii="Helvetica Neue" w:hAnsi="Helvetica Neue" w:cs="Helvetica Neue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svn://fcm.58corp.com/prod/weixin </w:t>
      </w:r>
    </w:p>
    <w:p w14:paraId="34F9B55E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       </w:t>
      </w:r>
      <w:r>
        <w:rPr>
          <w:rFonts w:ascii="Helvetica Neue" w:hAnsi="Helvetica Neue" w:cs="Helvetica Neue"/>
          <w:kern w:val="0"/>
          <w:sz w:val="28"/>
          <w:szCs w:val="28"/>
        </w:rPr>
        <w:t>线上路经与线下一致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AAFA3B9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F28E278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对应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RD: </w:t>
      </w:r>
      <w:r>
        <w:rPr>
          <w:rFonts w:ascii="Helvetica Neue" w:hAnsi="Helvetica Neue" w:cs="Helvetica Neue"/>
          <w:kern w:val="0"/>
          <w:sz w:val="28"/>
          <w:szCs w:val="28"/>
        </w:rPr>
        <w:t>李炜康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E8515E0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对应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PM: </w:t>
      </w:r>
      <w:r>
        <w:rPr>
          <w:rFonts w:ascii="Helvetica Neue" w:hAnsi="Helvetica Neue" w:cs="Helvetica Neue"/>
          <w:kern w:val="0"/>
          <w:sz w:val="28"/>
          <w:szCs w:val="28"/>
        </w:rPr>
        <w:t>赵婧屹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22A4E4A7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2AE4AFF0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问答相关业务：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223E58CA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      </w:t>
      </w:r>
      <w:r>
        <w:rPr>
          <w:rFonts w:ascii="Helvetica Neue" w:hAnsi="Helvetica Neue" w:cs="Helvetica Neue"/>
          <w:noProof/>
          <w:kern w:val="0"/>
          <w:sz w:val="28"/>
          <w:szCs w:val="28"/>
        </w:rPr>
        <w:drawing>
          <wp:inline distT="0" distB="0" distL="0" distR="0" wp14:anchorId="237D26FB" wp14:editId="134D2F72">
            <wp:extent cx="5486400" cy="26054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问答业务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059D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 xml:space="preserve">      </w:t>
      </w:r>
    </w:p>
    <w:p w14:paraId="6FA135C5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698A953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2</w:t>
      </w:r>
      <w:r>
        <w:rPr>
          <w:rFonts w:ascii="Helvetica Neue" w:hAnsi="Helvetica Neue" w:cs="Helvetica Neue"/>
          <w:kern w:val="0"/>
          <w:sz w:val="28"/>
          <w:szCs w:val="28"/>
        </w:rPr>
        <w:t>、小区百事通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79A49836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线上地址：</w:t>
      </w:r>
      <w:hyperlink r:id="rId9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http://wen.58.com/ctool/index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3A703F43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项目地址：</w:t>
      </w:r>
      <w:hyperlink r:id="rId10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http://gitlab.58corp.com/weitech/comment.git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BD551A3" w14:textId="55C30B4F" w:rsidR="009C2BAB" w:rsidRDefault="009C2BAB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入口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js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：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src</w:t>
      </w:r>
      <w:r>
        <w:rPr>
          <w:rFonts w:ascii="Helvetica Neue" w:hAnsi="Helvetica Neue" w:cs="Helvetica Neue"/>
          <w:kern w:val="0"/>
          <w:sz w:val="28"/>
          <w:szCs w:val="28"/>
        </w:rPr>
        <w:t>/entry/search_xq.js</w:t>
      </w:r>
    </w:p>
    <w:p w14:paraId="4812EAC5" w14:textId="659B96F2" w:rsidR="004B4EB0" w:rsidRDefault="004B4EB0" w:rsidP="004B4EB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入口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html</w:t>
      </w:r>
      <w:r>
        <w:rPr>
          <w:rFonts w:ascii="Helvetica Neue" w:hAnsi="Helvetica Neue" w:cs="Helvetica Neue"/>
          <w:kern w:val="0"/>
          <w:sz w:val="28"/>
          <w:szCs w:val="28"/>
        </w:rPr>
        <w:t>: search_</w:t>
      </w:r>
      <w:r>
        <w:rPr>
          <w:rFonts w:ascii="Helvetica Neue" w:hAnsi="Helvetica Neue" w:cs="Helvetica Neue"/>
          <w:kern w:val="0"/>
          <w:sz w:val="28"/>
          <w:szCs w:val="28"/>
        </w:rPr>
        <w:t>xq</w:t>
      </w:r>
      <w:r>
        <w:rPr>
          <w:rFonts w:ascii="Helvetica Neue" w:hAnsi="Helvetica Neue" w:cs="Helvetica Neue"/>
          <w:kern w:val="0"/>
          <w:sz w:val="28"/>
          <w:szCs w:val="28"/>
        </w:rPr>
        <w:t>.html</w:t>
      </w:r>
    </w:p>
    <w:p w14:paraId="3307AA09" w14:textId="77777777" w:rsidR="004B4EB0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F37B9B0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对应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RD: </w:t>
      </w:r>
      <w:r>
        <w:rPr>
          <w:rFonts w:ascii="Helvetica Neue" w:hAnsi="Helvetica Neue" w:cs="Helvetica Neue"/>
          <w:kern w:val="0"/>
          <w:sz w:val="28"/>
          <w:szCs w:val="28"/>
        </w:rPr>
        <w:t>袁胜磊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17DB98AA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对应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PM: </w:t>
      </w:r>
      <w:r>
        <w:rPr>
          <w:rFonts w:ascii="Helvetica Neue" w:hAnsi="Helvetica Neue" w:cs="Helvetica Neue"/>
          <w:kern w:val="0"/>
          <w:sz w:val="28"/>
          <w:szCs w:val="28"/>
        </w:rPr>
        <w:t>郭玥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E7C71D2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7276ABD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3</w:t>
      </w:r>
      <w:r>
        <w:rPr>
          <w:rFonts w:ascii="Helvetica Neue" w:hAnsi="Helvetica Neue" w:cs="Helvetica Neue"/>
          <w:kern w:val="0"/>
          <w:sz w:val="28"/>
          <w:szCs w:val="28"/>
        </w:rPr>
        <w:t>、打工百事通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E36D29D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线上地址：</w:t>
      </w:r>
      <w:hyperlink r:id="rId11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http://activity.58.com/ltool/index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83AB7D6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项目地址：</w:t>
      </w:r>
      <w:hyperlink r:id="rId12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http://gitlab.58corp.com/weitech/comment.git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06B4C352" w14:textId="01293B38" w:rsidR="009C2BAB" w:rsidRDefault="009C2BAB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入口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js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：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src</w:t>
      </w:r>
      <w:r>
        <w:rPr>
          <w:rFonts w:ascii="Helvetica Neue" w:hAnsi="Helvetica Neue" w:cs="Helvetica Neue"/>
          <w:kern w:val="0"/>
          <w:sz w:val="28"/>
          <w:szCs w:val="28"/>
        </w:rPr>
        <w:t>/entry/search_</w:t>
      </w:r>
      <w:r>
        <w:rPr>
          <w:rFonts w:ascii="Helvetica Neue" w:hAnsi="Helvetica Neue" w:cs="Helvetica Neue"/>
          <w:kern w:val="0"/>
          <w:sz w:val="28"/>
          <w:szCs w:val="28"/>
        </w:rPr>
        <w:t>qy</w:t>
      </w:r>
      <w:r>
        <w:rPr>
          <w:rFonts w:ascii="Helvetica Neue" w:hAnsi="Helvetica Neue" w:cs="Helvetica Neue"/>
          <w:kern w:val="0"/>
          <w:sz w:val="28"/>
          <w:szCs w:val="28"/>
        </w:rPr>
        <w:t>.js</w:t>
      </w:r>
    </w:p>
    <w:p w14:paraId="7DE07AD0" w14:textId="1FD0F93B" w:rsidR="004B4EB0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入口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html</w:t>
      </w:r>
      <w:r>
        <w:rPr>
          <w:rFonts w:ascii="Helvetica Neue" w:hAnsi="Helvetica Neue" w:cs="Helvetica Neue"/>
          <w:kern w:val="0"/>
          <w:sz w:val="28"/>
          <w:szCs w:val="28"/>
        </w:rPr>
        <w:t>: search_qy.html</w:t>
      </w:r>
    </w:p>
    <w:p w14:paraId="0FAB6EAD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对应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RD: </w:t>
      </w:r>
      <w:r>
        <w:rPr>
          <w:rFonts w:ascii="Helvetica Neue" w:hAnsi="Helvetica Neue" w:cs="Helvetica Neue"/>
          <w:kern w:val="0"/>
          <w:sz w:val="28"/>
          <w:szCs w:val="28"/>
        </w:rPr>
        <w:t>袁胜磊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3EC1A5D5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对应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PM: </w:t>
      </w:r>
      <w:r>
        <w:rPr>
          <w:rFonts w:ascii="Helvetica Neue" w:hAnsi="Helvetica Neue" w:cs="Helvetica Neue"/>
          <w:kern w:val="0"/>
          <w:sz w:val="28"/>
          <w:szCs w:val="28"/>
        </w:rPr>
        <w:t>郭玥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2603C50E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9AB7A68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4</w:t>
      </w:r>
      <w:r>
        <w:rPr>
          <w:rFonts w:ascii="Helvetica Neue" w:hAnsi="Helvetica Neue" w:cs="Helvetica Neue"/>
          <w:kern w:val="0"/>
          <w:sz w:val="28"/>
          <w:szCs w:val="28"/>
        </w:rPr>
        <w:t>、面试经验收集：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283DD32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线上地址：</w:t>
      </w:r>
      <w:hyperlink r:id="rId13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http://activity.58.com/interview/eval/768481545103601664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57C992EA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项目地址：</w:t>
      </w:r>
      <w:hyperlink r:id="rId14" w:history="1">
        <w:r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http://gitlab.58corp.com/weitech/comment.git</w:t>
        </w:r>
      </w:hyperlink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B3022AA" w14:textId="32924041" w:rsidR="004B4EB0" w:rsidRDefault="004B4EB0" w:rsidP="004B4EB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入口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js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：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src</w:t>
      </w:r>
      <w:r>
        <w:rPr>
          <w:rFonts w:ascii="Helvetica Neue" w:hAnsi="Helvetica Neue" w:cs="Helvetica Neue"/>
          <w:kern w:val="0"/>
          <w:sz w:val="28"/>
          <w:szCs w:val="28"/>
        </w:rPr>
        <w:t>/entry/</w:t>
      </w:r>
      <w:r>
        <w:rPr>
          <w:rFonts w:ascii="Helvetica Neue" w:hAnsi="Helvetica Neue" w:cs="Helvetica Neue"/>
          <w:kern w:val="0"/>
          <w:sz w:val="28"/>
          <w:szCs w:val="28"/>
        </w:rPr>
        <w:t>interview</w:t>
      </w:r>
      <w:r>
        <w:rPr>
          <w:rFonts w:ascii="Helvetica Neue" w:hAnsi="Helvetica Neue" w:cs="Helvetica Neue"/>
          <w:kern w:val="0"/>
          <w:sz w:val="28"/>
          <w:szCs w:val="28"/>
        </w:rPr>
        <w:t>.js</w:t>
      </w:r>
    </w:p>
    <w:p w14:paraId="30D15ED7" w14:textId="01F800F3" w:rsidR="004B4EB0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入口</w:t>
      </w:r>
      <w:r>
        <w:rPr>
          <w:rFonts w:ascii="Helvetica Neue" w:hAnsi="Helvetica Neue" w:cs="Helvetica Neue" w:hint="eastAsia"/>
          <w:kern w:val="0"/>
          <w:sz w:val="28"/>
          <w:szCs w:val="28"/>
        </w:rPr>
        <w:t>html</w:t>
      </w:r>
      <w:r>
        <w:rPr>
          <w:rFonts w:ascii="Helvetica Neue" w:hAnsi="Helvetica Neue" w:cs="Helvetica Neue"/>
          <w:kern w:val="0"/>
          <w:sz w:val="28"/>
          <w:szCs w:val="28"/>
        </w:rPr>
        <w:t>: interview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kern w:val="0"/>
          <w:sz w:val="28"/>
          <w:szCs w:val="28"/>
        </w:rPr>
        <w:t>_</w:t>
      </w:r>
      <w:r>
        <w:rPr>
          <w:rFonts w:ascii="Helvetica Neue" w:hAnsi="Helvetica Neue" w:cs="Helvetica Neue"/>
          <w:kern w:val="0"/>
          <w:sz w:val="28"/>
          <w:szCs w:val="28"/>
        </w:rPr>
        <w:t>collection</w:t>
      </w:r>
      <w:bookmarkStart w:id="0" w:name="_GoBack"/>
      <w:bookmarkEnd w:id="0"/>
      <w:r>
        <w:rPr>
          <w:rFonts w:ascii="Helvetica Neue" w:hAnsi="Helvetica Neue" w:cs="Helvetica Neue"/>
          <w:kern w:val="0"/>
          <w:sz w:val="28"/>
          <w:szCs w:val="28"/>
        </w:rPr>
        <w:t>.html</w:t>
      </w:r>
    </w:p>
    <w:p w14:paraId="6B160D59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对应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RD: </w:t>
      </w:r>
      <w:r>
        <w:rPr>
          <w:rFonts w:ascii="Helvetica Neue" w:hAnsi="Helvetica Neue" w:cs="Helvetica Neue"/>
          <w:kern w:val="0"/>
          <w:sz w:val="28"/>
          <w:szCs w:val="28"/>
        </w:rPr>
        <w:t>袁胜磊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480AF037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对应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PM: </w:t>
      </w:r>
      <w:r>
        <w:rPr>
          <w:rFonts w:ascii="Helvetica Neue" w:hAnsi="Helvetica Neue" w:cs="Helvetica Neue"/>
          <w:kern w:val="0"/>
          <w:sz w:val="28"/>
          <w:szCs w:val="28"/>
        </w:rPr>
        <w:t>郭玥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 </w:t>
      </w:r>
    </w:p>
    <w:p w14:paraId="66AE4293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63CDE03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5</w:t>
      </w:r>
      <w:r>
        <w:rPr>
          <w:rFonts w:ascii="Helvetica Neue" w:hAnsi="Helvetica Neue" w:cs="Helvetica Neue"/>
          <w:kern w:val="0"/>
          <w:sz w:val="28"/>
          <w:szCs w:val="28"/>
        </w:rPr>
        <w:t>、</w:t>
      </w:r>
      <w:r>
        <w:rPr>
          <w:rFonts w:ascii="Helvetica Neue" w:hAnsi="Helvetica Neue" w:cs="Helvetica Neue"/>
          <w:kern w:val="0"/>
          <w:sz w:val="28"/>
          <w:szCs w:val="28"/>
        </w:rPr>
        <w:t>ugc</w:t>
      </w:r>
      <w:r>
        <w:rPr>
          <w:rFonts w:ascii="Helvetica Neue" w:hAnsi="Helvetica Neue" w:cs="Helvetica Neue"/>
          <w:kern w:val="0"/>
          <w:sz w:val="28"/>
          <w:szCs w:val="28"/>
        </w:rPr>
        <w:t>相关业务线上</w:t>
      </w:r>
      <w:r>
        <w:rPr>
          <w:rFonts w:ascii="Helvetica Neue" w:hAnsi="Helvetica Neue" w:cs="Helvetica Neue"/>
          <w:kern w:val="0"/>
          <w:sz w:val="28"/>
          <w:szCs w:val="28"/>
        </w:rPr>
        <w:t>url(ugc</w:t>
      </w:r>
      <w:r>
        <w:rPr>
          <w:rFonts w:ascii="Helvetica Neue" w:hAnsi="Helvetica Neue" w:cs="Helvetica Neue"/>
          <w:kern w:val="0"/>
          <w:sz w:val="28"/>
          <w:szCs w:val="28"/>
        </w:rPr>
        <w:t>问答</w:t>
      </w:r>
      <w:r>
        <w:rPr>
          <w:rFonts w:ascii="Helvetica Neue" w:hAnsi="Helvetica Neue" w:cs="Helvetica Neue"/>
          <w:kern w:val="0"/>
          <w:sz w:val="28"/>
          <w:szCs w:val="28"/>
        </w:rPr>
        <w:t>app</w:t>
      </w:r>
      <w:r>
        <w:rPr>
          <w:rFonts w:ascii="Helvetica Neue" w:hAnsi="Helvetica Neue" w:cs="Helvetica Neue"/>
          <w:kern w:val="0"/>
          <w:sz w:val="28"/>
          <w:szCs w:val="28"/>
        </w:rPr>
        <w:t>埋点时可能需要知道是哪些页面</w:t>
      </w:r>
      <w:r>
        <w:rPr>
          <w:rFonts w:ascii="Helvetica Neue" w:hAnsi="Helvetica Neue" w:cs="Helvetica Neue"/>
          <w:kern w:val="0"/>
          <w:sz w:val="28"/>
          <w:szCs w:val="28"/>
        </w:rPr>
        <w:t xml:space="preserve">) </w:t>
      </w:r>
    </w:p>
    <w:p w14:paraId="281E0669" w14:textId="77777777" w:rsidR="00C4215C" w:rsidRDefault="00C4215C" w:rsidP="00C4215C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提问页</w:t>
      </w:r>
    </w:p>
    <w:p w14:paraId="22E8C483" w14:textId="77777777" w:rsidR="00C4215C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hyperlink r:id="rId15" w:anchor="questinput" w:history="1">
        <w:r w:rsidR="00C4215C"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http://wen.58.com/questionnaire/ask?from=home_list</w:t>
        </w:r>
      </w:hyperlink>
    </w:p>
    <w:p w14:paraId="56C78B50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0385EF8" w14:textId="77777777" w:rsidR="00C4215C" w:rsidRDefault="00C4215C" w:rsidP="00C4215C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Menlo Regular" w:hAnsi="Menlo Regular" w:cs="Menlo Regular"/>
          <w:kern w:val="0"/>
          <w:sz w:val="28"/>
          <w:szCs w:val="28"/>
        </w:rPr>
        <w:t>问答详情页</w:t>
      </w:r>
    </w:p>
    <w:p w14:paraId="4DA020F1" w14:textId="77777777" w:rsidR="00C4215C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hyperlink r:id="rId16" w:anchor="answerdisplay" w:history="1">
        <w:r w:rsidR="00C4215C"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http://wen.58.com/answer/oneshow/668115323468357632/679660916321787904/679660916296622080</w:t>
        </w:r>
      </w:hyperlink>
    </w:p>
    <w:p w14:paraId="131C9705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4ADA49A5" w14:textId="77777777" w:rsidR="00C4215C" w:rsidRDefault="00C4215C" w:rsidP="00C4215C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Menlo Regular" w:hAnsi="Menlo Regular" w:cs="Menlo Regular"/>
          <w:kern w:val="0"/>
          <w:sz w:val="28"/>
          <w:szCs w:val="28"/>
        </w:rPr>
        <w:t>问答首页</w:t>
      </w:r>
    </w:p>
    <w:p w14:paraId="33482CF0" w14:textId="77777777" w:rsidR="00C4215C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hyperlink r:id="rId17" w:history="1">
        <w:r w:rsidR="00C4215C"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http://wen.58.com/questionnaire/list/99999</w:t>
        </w:r>
      </w:hyperlink>
    </w:p>
    <w:p w14:paraId="72F0BF89" w14:textId="77777777" w:rsidR="00C4215C" w:rsidRDefault="00C4215C" w:rsidP="00C4215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Menlo Regular" w:hAnsi="Menlo Regular" w:cs="Menlo Regular"/>
          <w:kern w:val="0"/>
        </w:rPr>
      </w:pPr>
    </w:p>
    <w:p w14:paraId="18F0EE7F" w14:textId="77777777" w:rsidR="00C4215C" w:rsidRDefault="00C4215C" w:rsidP="00C4215C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Menlo Regular" w:hAnsi="Menlo Regular" w:cs="Menlo Regular"/>
          <w:kern w:val="0"/>
          <w:sz w:val="28"/>
          <w:szCs w:val="28"/>
        </w:rPr>
      </w:pPr>
      <w:r>
        <w:rPr>
          <w:rFonts w:ascii="Menlo Regular" w:hAnsi="Menlo Regular" w:cs="Menlo Regular"/>
          <w:kern w:val="0"/>
          <w:sz w:val="28"/>
          <w:szCs w:val="28"/>
        </w:rPr>
        <w:t>回答</w:t>
      </w:r>
      <w:r>
        <w:rPr>
          <w:rFonts w:ascii="Menlo Regular" w:hAnsi="Menlo Regular" w:cs="Menlo Regular"/>
          <w:kern w:val="0"/>
          <w:sz w:val="28"/>
          <w:szCs w:val="28"/>
        </w:rPr>
        <w:t>list</w:t>
      </w:r>
      <w:r>
        <w:rPr>
          <w:rFonts w:ascii="Menlo Regular" w:hAnsi="Menlo Regular" w:cs="Menlo Regular"/>
          <w:kern w:val="0"/>
          <w:sz w:val="28"/>
          <w:szCs w:val="28"/>
        </w:rPr>
        <w:t>页</w:t>
      </w:r>
    </w:p>
    <w:p w14:paraId="6DFA3E33" w14:textId="77777777" w:rsidR="00C4215C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hyperlink r:id="rId18" w:history="1">
        <w:r w:rsidR="00C4215C"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http://wen.58.com/answer/list/736593672321400832?source=questionnairelist</w:t>
        </w:r>
      </w:hyperlink>
    </w:p>
    <w:p w14:paraId="34310FFB" w14:textId="77777777" w:rsidR="00C4215C" w:rsidRDefault="00C4215C" w:rsidP="00C4215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Menlo Regular" w:hAnsi="Menlo Regular" w:cs="Menlo Regular"/>
          <w:kern w:val="0"/>
        </w:rPr>
      </w:pPr>
    </w:p>
    <w:p w14:paraId="593EE7EC" w14:textId="77777777" w:rsidR="00C4215C" w:rsidRDefault="00C4215C" w:rsidP="00C4215C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Menlo Regular" w:hAnsi="Menlo Regular" w:cs="Menlo Regular"/>
          <w:kern w:val="0"/>
          <w:sz w:val="28"/>
          <w:szCs w:val="28"/>
        </w:rPr>
      </w:pPr>
      <w:r>
        <w:rPr>
          <w:rFonts w:ascii="Menlo Regular" w:hAnsi="Menlo Regular" w:cs="Menlo Regular"/>
          <w:kern w:val="0"/>
          <w:sz w:val="28"/>
          <w:szCs w:val="28"/>
        </w:rPr>
        <w:t>问答单个话题页</w:t>
      </w:r>
    </w:p>
    <w:p w14:paraId="5D543D79" w14:textId="77777777" w:rsidR="00C4215C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hyperlink r:id="rId19" w:history="1">
        <w:r w:rsidR="00C4215C"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http://wen.58.com/questionnaire/single_topic/703312445956419584?source=fromanswerlist</w:t>
        </w:r>
      </w:hyperlink>
    </w:p>
    <w:p w14:paraId="03C724A6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9D5B80B" w14:textId="77777777" w:rsidR="00C4215C" w:rsidRDefault="00C4215C" w:rsidP="00C4215C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小区百事通</w:t>
      </w:r>
    </w:p>
    <w:p w14:paraId="67023943" w14:textId="77777777" w:rsidR="00C4215C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hyperlink r:id="rId20" w:anchor="index" w:history="1">
        <w:r w:rsidR="00C4215C"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http://activity.58.com/ltool/index</w:t>
        </w:r>
      </w:hyperlink>
    </w:p>
    <w:p w14:paraId="5B5BB32D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7F5BE81" w14:textId="77777777" w:rsidR="00C4215C" w:rsidRDefault="00C4215C" w:rsidP="00C4215C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打工百事通</w:t>
      </w:r>
    </w:p>
    <w:p w14:paraId="599A500D" w14:textId="77777777" w:rsidR="00C4215C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hyperlink r:id="rId21" w:history="1">
        <w:r w:rsidR="00C4215C"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http://wen.58.com/ctool/index</w:t>
        </w:r>
      </w:hyperlink>
    </w:p>
    <w:p w14:paraId="0FFDDFDD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981CC4C" w14:textId="77777777" w:rsidR="00C4215C" w:rsidRDefault="00C4215C" w:rsidP="00C4215C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点评－－－二手车评价展示</w:t>
      </w:r>
    </w:p>
    <w:p w14:paraId="23873D21" w14:textId="77777777" w:rsidR="00C4215C" w:rsidRDefault="004B4EB0" w:rsidP="00C4215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hyperlink r:id="rId22" w:history="1">
        <w:r w:rsidR="00C4215C">
          <w:rPr>
            <w:rFonts w:ascii="Helvetica Neue" w:hAnsi="Helvetica Neue" w:cs="Helvetica Neue"/>
            <w:color w:val="0000E9"/>
            <w:kern w:val="0"/>
            <w:sz w:val="26"/>
            <w:szCs w:val="26"/>
            <w:u w:val="single" w:color="0000E9"/>
          </w:rPr>
          <w:t>https://wen.58.com/car/show_list/1499130000023?from=xt_esc_xf1</w:t>
        </w:r>
      </w:hyperlink>
    </w:p>
    <w:p w14:paraId="3F856DD6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CD37A16" w14:textId="77777777" w:rsidR="00C4215C" w:rsidRDefault="00C4215C" w:rsidP="00C4215C">
      <w:pPr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问答采集</w:t>
      </w:r>
      <w:r>
        <w:rPr>
          <w:rFonts w:ascii="Helvetica Neue" w:hAnsi="Helvetica Neue" w:cs="Helvetica Neue"/>
          <w:kern w:val="0"/>
          <w:sz w:val="28"/>
          <w:szCs w:val="28"/>
        </w:rPr>
        <w:t>push</w:t>
      </w:r>
      <w:r>
        <w:rPr>
          <w:rFonts w:ascii="Helvetica Neue" w:hAnsi="Helvetica Neue" w:cs="Helvetica Neue"/>
          <w:kern w:val="0"/>
          <w:sz w:val="28"/>
          <w:szCs w:val="28"/>
        </w:rPr>
        <w:t>页</w:t>
      </w:r>
    </w:p>
    <w:p w14:paraId="57FFABE8" w14:textId="77777777" w:rsidR="00C4215C" w:rsidRDefault="004B4EB0" w:rsidP="00C4215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hyperlink r:id="rId23" w:history="1">
        <w:r w:rsidR="00C4215C">
          <w:rPr>
            <w:rFonts w:ascii="Helvetica Neue" w:hAnsi="Helvetica Neue" w:cs="Helvetica Neue"/>
            <w:color w:val="0000E9"/>
            <w:kern w:val="0"/>
            <w:sz w:val="26"/>
            <w:szCs w:val="26"/>
            <w:u w:val="single" w:color="0000E9"/>
          </w:rPr>
          <w:t>http://wen.58.com/yellow_page/question/668115404791824384?bizCode=2&amp;from=singlemessage&amp;isappinstalled=0</w:t>
        </w:r>
      </w:hyperlink>
    </w:p>
    <w:p w14:paraId="0672BE53" w14:textId="77777777" w:rsidR="00C4215C" w:rsidRDefault="00C4215C" w:rsidP="00C4215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7AFC1DDC" w14:textId="77777777" w:rsidR="00C4215C" w:rsidRDefault="00C4215C" w:rsidP="00C4215C">
      <w:pPr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Menlo Regular" w:hAnsi="Menlo Regular" w:cs="Menlo Regular"/>
          <w:kern w:val="0"/>
          <w:sz w:val="28"/>
          <w:szCs w:val="28"/>
        </w:rPr>
        <w:t>问答采集微信</w:t>
      </w:r>
    </w:p>
    <w:p w14:paraId="35128B77" w14:textId="77777777" w:rsidR="00C4215C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hyperlink r:id="rId24" w:history="1">
        <w:r w:rsidR="00C4215C"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http://wen.58.com/answer/question/668115404791824384?from=singlemessage&amp;isappinstalled=0</w:t>
        </w:r>
      </w:hyperlink>
    </w:p>
    <w:p w14:paraId="237D2887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38883C9" w14:textId="77777777" w:rsidR="00C4215C" w:rsidRDefault="00C4215C" w:rsidP="00C4215C">
      <w:pPr>
        <w:widowControl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elvetica Neue" w:hAnsi="Helvetica Neue" w:cs="Helvetica Neue"/>
          <w:kern w:val="0"/>
          <w:sz w:val="28"/>
          <w:szCs w:val="28"/>
        </w:rPr>
      </w:pPr>
      <w:r>
        <w:rPr>
          <w:rFonts w:ascii="Menlo Regular" w:hAnsi="Menlo Regular" w:cs="Menlo Regular"/>
          <w:kern w:val="0"/>
          <w:sz w:val="28"/>
          <w:szCs w:val="28"/>
        </w:rPr>
        <w:t>微交流</w:t>
      </w:r>
    </w:p>
    <w:p w14:paraId="77346718" w14:textId="77777777" w:rsidR="00C4215C" w:rsidRDefault="004B4EB0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  <w:hyperlink r:id="rId25" w:history="1">
        <w:r w:rsidR="00C4215C">
          <w:rPr>
            <w:rFonts w:ascii="Helvetica Neue" w:hAnsi="Helvetica Neue" w:cs="Helvetica Neue"/>
            <w:color w:val="0000E9"/>
            <w:kern w:val="0"/>
            <w:sz w:val="28"/>
            <w:szCs w:val="28"/>
            <w:u w:val="single" w:color="0000E9"/>
          </w:rPr>
          <w:t>http://wen.58.com/nsmartchat/mvp/1501978200038/1</w:t>
        </w:r>
      </w:hyperlink>
    </w:p>
    <w:p w14:paraId="306402F3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07D1E83E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1AC73C56" w14:textId="77777777" w:rsidR="00C4215C" w:rsidRDefault="00C4215C" w:rsidP="00C4215C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elvetica Neue" w:hAnsi="Helvetica Neue" w:cs="Helvetica Neue"/>
          <w:kern w:val="0"/>
          <w:sz w:val="28"/>
          <w:szCs w:val="28"/>
        </w:rPr>
      </w:pPr>
    </w:p>
    <w:p w14:paraId="6862705A" w14:textId="77777777" w:rsidR="00F03200" w:rsidRDefault="00F03200"/>
    <w:sectPr w:rsidR="00F03200" w:rsidSect="0056621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5C"/>
    <w:rsid w:val="000B1DE6"/>
    <w:rsid w:val="003F1470"/>
    <w:rsid w:val="004B4EB0"/>
    <w:rsid w:val="009C2BAB"/>
    <w:rsid w:val="009D0339"/>
    <w:rsid w:val="00AC0610"/>
    <w:rsid w:val="00C4215C"/>
    <w:rsid w:val="00F0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80C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15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4215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215C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4215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en.58.com/ctool/index" TargetMode="External"/><Relationship Id="rId20" Type="http://schemas.openxmlformats.org/officeDocument/2006/relationships/hyperlink" Target="http://activity.58.com/ltool/index" TargetMode="External"/><Relationship Id="rId21" Type="http://schemas.openxmlformats.org/officeDocument/2006/relationships/hyperlink" Target="http://wen.58.com/ctool/index" TargetMode="External"/><Relationship Id="rId22" Type="http://schemas.openxmlformats.org/officeDocument/2006/relationships/hyperlink" Target="https://wen.58.com/car/show_list/1499130000023?from=xt_esc_xf1" TargetMode="External"/><Relationship Id="rId23" Type="http://schemas.openxmlformats.org/officeDocument/2006/relationships/hyperlink" Target="http://wen.58.com/yellow_page/question/668115404791824384?bizCode=2&amp;from=singlemessage&amp;isappinstalled=0" TargetMode="External"/><Relationship Id="rId24" Type="http://schemas.openxmlformats.org/officeDocument/2006/relationships/hyperlink" Target="http://wen.58.com/answer/question/668115404791824384?from=singlemessage&amp;isappinstalled=0" TargetMode="External"/><Relationship Id="rId25" Type="http://schemas.openxmlformats.org/officeDocument/2006/relationships/hyperlink" Target="http://wen.58.com/nsmartchat/mvp/1501978200038/1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gitlab.58corp.com/weitech/comment.git" TargetMode="External"/><Relationship Id="rId11" Type="http://schemas.openxmlformats.org/officeDocument/2006/relationships/hyperlink" Target="http://activity.58.com/ltool/index#index" TargetMode="External"/><Relationship Id="rId12" Type="http://schemas.openxmlformats.org/officeDocument/2006/relationships/hyperlink" Target="http://gitlab.58corp.com/weitech/comment.git" TargetMode="External"/><Relationship Id="rId13" Type="http://schemas.openxmlformats.org/officeDocument/2006/relationships/hyperlink" Target="http://activity.58.com/interview/eval/768481545103601664" TargetMode="External"/><Relationship Id="rId14" Type="http://schemas.openxmlformats.org/officeDocument/2006/relationships/hyperlink" Target="http://gitlab.58corp.com/weitech/comment.git" TargetMode="External"/><Relationship Id="rId15" Type="http://schemas.openxmlformats.org/officeDocument/2006/relationships/hyperlink" Target="http://wen.58.com/questionnaire/ask?from=home_list" TargetMode="External"/><Relationship Id="rId16" Type="http://schemas.openxmlformats.org/officeDocument/2006/relationships/hyperlink" Target="http://wen.58.com/answer/oneshow/668115323468357632/679660916321787904/679660916296622080?source=answerlist" TargetMode="External"/><Relationship Id="rId17" Type="http://schemas.openxmlformats.org/officeDocument/2006/relationships/hyperlink" Target="http://wen.58.com/questionnaire/list/99999" TargetMode="External"/><Relationship Id="rId18" Type="http://schemas.openxmlformats.org/officeDocument/2006/relationships/hyperlink" Target="http://wen.58.com/answer/list/736593672321400832?source=questionnairelist" TargetMode="External"/><Relationship Id="rId19" Type="http://schemas.openxmlformats.org/officeDocument/2006/relationships/hyperlink" Target="http://wen.58.com/questionnaire/single_topic/703312445956419584?source=fromanswerlis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en.58.com/questionnaire/list/99999" TargetMode="External"/><Relationship Id="rId7" Type="http://schemas.openxmlformats.org/officeDocument/2006/relationships/hyperlink" Target="http://gitlab.58corp.com/weitech/wenda.g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489</Words>
  <Characters>2788</Characters>
  <Application>Microsoft Macintosh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A浩 张</dc:creator>
  <cp:keywords/>
  <dc:description/>
  <cp:lastModifiedBy>A浩 张</cp:lastModifiedBy>
  <cp:revision>7</cp:revision>
  <dcterms:created xsi:type="dcterms:W3CDTF">2017-08-31T06:23:00Z</dcterms:created>
  <dcterms:modified xsi:type="dcterms:W3CDTF">2017-09-01T06:11:00Z</dcterms:modified>
</cp:coreProperties>
</file>